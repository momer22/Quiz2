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AB2D" w14:textId="5348D82F" w:rsidR="00B734DB" w:rsidRDefault="00E45525" w:rsidP="00B734DB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A5619" wp14:editId="41F7895A">
                <wp:simplePos x="0" y="0"/>
                <wp:positionH relativeFrom="column">
                  <wp:posOffset>4480560</wp:posOffset>
                </wp:positionH>
                <wp:positionV relativeFrom="paragraph">
                  <wp:posOffset>-198120</wp:posOffset>
                </wp:positionV>
                <wp:extent cx="1988820" cy="358140"/>
                <wp:effectExtent l="0" t="0" r="1143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DC9E6" w14:textId="77777777" w:rsidR="00E45525" w:rsidRPr="00F12A36" w:rsidRDefault="00E45525" w:rsidP="00E45525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  <w:r w:rsidRPr="00F12A36">
                              <w:rPr>
                                <w:sz w:val="24"/>
                                <w:szCs w:val="22"/>
                              </w:rPr>
                              <w:t>19660_Omer_Mahmud_q2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A56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8pt;margin-top:-15.6pt;width:156.6pt;height:2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" fillcolor="white [3201]" strokeweight=".5pt">
                <v:textbox>
                  <w:txbxContent>
                    <w:p w14:paraId="294DC9E6" w14:textId="77777777" w:rsidR="00E45525" w:rsidRPr="00F12A36" w:rsidRDefault="00E45525" w:rsidP="00E45525">
                      <w:pPr>
                        <w:rPr>
                          <w:sz w:val="24"/>
                          <w:szCs w:val="22"/>
                        </w:rPr>
                      </w:pPr>
                      <w:r w:rsidRPr="00F12A36">
                        <w:rPr>
                          <w:sz w:val="24"/>
                          <w:szCs w:val="22"/>
                        </w:rPr>
                        <w:t>19660_Omer_Mahmud_q2</w:t>
                      </w:r>
                    </w:p>
                  </w:txbxContent>
                </v:textbox>
              </v:shape>
            </w:pict>
          </mc:Fallback>
        </mc:AlternateContent>
      </w:r>
      <w:r w:rsidR="00B734DB" w:rsidRPr="004735A1">
        <w:rPr>
          <w:rFonts w:eastAsia="TimesNewRomanPS-BoldMT" w:cs="SimSun"/>
          <w:b/>
          <w:noProof/>
          <w:color w:val="000000"/>
          <w:sz w:val="32"/>
          <w:szCs w:val="32"/>
        </w:rPr>
        <w:drawing>
          <wp:inline distT="0" distB="0" distL="0" distR="0" wp14:anchorId="382A5DFB" wp14:editId="4C643B74">
            <wp:extent cx="552450" cy="55816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34DB"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3FD3B743" w14:textId="77777777" w:rsidR="00B734DB" w:rsidRPr="004735A1" w:rsidRDefault="00B734DB" w:rsidP="00B734DB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 w:rsidRPr="004735A1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611DA4C0" w14:textId="77777777" w:rsidR="0039549B" w:rsidRDefault="0039549B" w:rsidP="00563181">
      <w:pPr>
        <w:jc w:val="center"/>
        <w:rPr>
          <w:b/>
          <w:bCs/>
          <w:szCs w:val="28"/>
        </w:rPr>
      </w:pPr>
    </w:p>
    <w:p w14:paraId="49464A11" w14:textId="77777777" w:rsidR="007509D9" w:rsidRPr="007509D9" w:rsidRDefault="007509D9" w:rsidP="007509D9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br/>
      </w:r>
      <w:r w:rsidRPr="007509D9">
        <w:rPr>
          <w:b/>
          <w:bCs/>
          <w:szCs w:val="28"/>
        </w:rPr>
        <w:t>CS483L - Artificial Intelligence &amp; Machine Learning Lab</w:t>
      </w:r>
      <w:r w:rsidRPr="007509D9">
        <w:rPr>
          <w:rFonts w:ascii="Verdana" w:eastAsia="Times New Roman" w:hAnsi="Verdana"/>
          <w:color w:val="696969"/>
          <w:sz w:val="20"/>
          <w:szCs w:val="20"/>
          <w:lang w:eastAsia="zh-CN"/>
        </w:rPr>
        <w:t> </w:t>
      </w:r>
    </w:p>
    <w:p w14:paraId="289452BB" w14:textId="77777777" w:rsidR="007509D9" w:rsidRPr="00563181" w:rsidRDefault="007509D9" w:rsidP="00563181">
      <w:pPr>
        <w:jc w:val="center"/>
        <w:rPr>
          <w:rFonts w:ascii="Verdana" w:eastAsia="Times New Roman" w:hAnsi="Verdana"/>
          <w:color w:val="696969"/>
          <w:sz w:val="20"/>
          <w:szCs w:val="20"/>
          <w:lang w:eastAsia="zh-CN"/>
        </w:rPr>
      </w:pPr>
    </w:p>
    <w:p w14:paraId="5D36A0A1" w14:textId="73AD8454" w:rsidR="00A14387" w:rsidRDefault="007848E3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E5168F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Q</w:t>
      </w:r>
      <w:r w:rsidR="00E13D47">
        <w:rPr>
          <w:b/>
          <w:bCs/>
          <w:szCs w:val="28"/>
        </w:rPr>
        <w:t>uiz#2</w:t>
      </w:r>
    </w:p>
    <w:p w14:paraId="13BD3262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</w:p>
    <w:p w14:paraId="5C4290AC" w14:textId="77777777" w:rsidR="007D263A" w:rsidRDefault="007D263A" w:rsidP="0084510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00B503BC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3B5CF054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777CA6B9" w14:textId="77777777" w:rsidR="007C4718" w:rsidRPr="007C4718" w:rsidRDefault="007C4718" w:rsidP="007C4718">
      <w:pPr>
        <w:pStyle w:val="ListParagraph"/>
        <w:numPr>
          <w:ilvl w:val="0"/>
          <w:numId w:val="7"/>
        </w:numPr>
        <w:snapToGrid w:val="0"/>
        <w:ind w:hanging="720"/>
        <w:rPr>
          <w:rFonts w:eastAsia="TimesNewRomanPS-BoldMT" w:cs="SimSun"/>
          <w:b/>
          <w:bCs/>
          <w:sz w:val="24"/>
          <w:lang w:eastAsia="zh-CN"/>
        </w:rPr>
      </w:pPr>
      <w:r w:rsidRPr="007C4718">
        <w:rPr>
          <w:rFonts w:eastAsia="TimesNewRomanPS-BoldMT" w:cs="SimSun"/>
          <w:b/>
          <w:bCs/>
          <w:sz w:val="24"/>
          <w:lang w:eastAsia="zh-CN"/>
        </w:rPr>
        <w:t>Put your answer right after each question in the answer sheet</w:t>
      </w:r>
    </w:p>
    <w:p w14:paraId="0414F535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330F983E" w14:textId="77777777" w:rsidR="00BB6AF8" w:rsidRDefault="00BB6AF8" w:rsidP="00BB6AF8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19C9901B" w14:textId="64AA228A" w:rsidR="00C03F58" w:rsidRPr="00C03F58" w:rsidRDefault="00A30E5E" w:rsidP="00C03F58">
      <w:pPr>
        <w:pStyle w:val="ListParagraph"/>
        <w:numPr>
          <w:ilvl w:val="0"/>
          <w:numId w:val="9"/>
        </w:numPr>
        <w:tabs>
          <w:tab w:val="left" w:pos="180"/>
        </w:tabs>
        <w:rPr>
          <w:rFonts w:eastAsia="TimesNewRomanPS-BoldMT" w:cs="SimSun"/>
          <w:bCs/>
          <w:sz w:val="24"/>
          <w:lang w:eastAsia="zh-CN"/>
        </w:rPr>
      </w:pPr>
      <w:r w:rsidRPr="00C03F58">
        <w:rPr>
          <w:rFonts w:eastAsia="TimesNewRomanPS-BoldMT" w:cs="SimSun"/>
          <w:bCs/>
          <w:sz w:val="24"/>
          <w:lang w:eastAsia="zh-CN"/>
        </w:rPr>
        <w:t xml:space="preserve">Write </w:t>
      </w:r>
      <w:r w:rsidR="00C03F58" w:rsidRPr="00C03F58">
        <w:rPr>
          <w:rFonts w:eastAsia="TimesNewRomanPS-BoldMT" w:cs="SimSun"/>
          <w:bCs/>
          <w:sz w:val="24"/>
          <w:lang w:eastAsia="zh-CN"/>
        </w:rPr>
        <w:t>a program to implement Bootstrapping algorithm to find the median number in the given dataset shown in file “Bootstrapping example”</w:t>
      </w:r>
      <w:r w:rsidR="00DE3DD5" w:rsidRPr="00C03F5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2ADA4252" w14:textId="77777777" w:rsidR="00C03F58" w:rsidRDefault="00C03F58" w:rsidP="00C03F58">
      <w:pPr>
        <w:pStyle w:val="ListParagraph"/>
        <w:tabs>
          <w:tab w:val="left" w:pos="180"/>
        </w:tabs>
        <w:rPr>
          <w:rFonts w:eastAsia="TimesNewRomanPS-BoldMT" w:cs="SimSun"/>
          <w:bCs/>
          <w:sz w:val="24"/>
          <w:lang w:eastAsia="zh-CN"/>
        </w:rPr>
      </w:pPr>
    </w:p>
    <w:p w14:paraId="78505FE2" w14:textId="704A7B99" w:rsidR="0017072F" w:rsidRPr="002D31DE" w:rsidRDefault="00C03F58" w:rsidP="00C03F58">
      <w:pPr>
        <w:pStyle w:val="ListParagraph"/>
        <w:tabs>
          <w:tab w:val="left" w:pos="180"/>
        </w:tabs>
        <w:rPr>
          <w:rFonts w:ascii="Cambria Math" w:eastAsia="TimesNewRomanPS-BoldMT" w:hAnsi="Cambria Math" w:cs="SimSun"/>
          <w:bCs/>
          <w:i/>
          <w:iCs/>
          <w:sz w:val="22"/>
          <w:lang w:eastAsia="zh-CN"/>
        </w:rPr>
      </w:pPr>
      <w:r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*Notice that </w:t>
      </w:r>
      <w:r w:rsidR="006F4853"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it is suggested to create 10 </w:t>
      </w:r>
      <w:r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new sets </w:t>
      </w:r>
      <w:r w:rsidR="006F4853" w:rsidRPr="002D31DE">
        <w:rPr>
          <w:rFonts w:eastAsia="TimesNewRomanPS-BoldMT" w:cs="SimSun"/>
          <w:bCs/>
          <w:i/>
          <w:iCs/>
          <w:sz w:val="24"/>
          <w:lang w:eastAsia="zh-CN"/>
        </w:rPr>
        <w:t>randomly</w:t>
      </w:r>
      <w:r w:rsidR="00DE3DD5" w:rsidRPr="002D31DE">
        <w:rPr>
          <w:rFonts w:eastAsia="TimesNewRomanPS-BoldMT" w:cs="SimSun"/>
          <w:bCs/>
          <w:i/>
          <w:iCs/>
          <w:sz w:val="24"/>
          <w:lang w:eastAsia="zh-CN"/>
        </w:rPr>
        <w:t xml:space="preserve"> </w:t>
      </w:r>
    </w:p>
    <w:p w14:paraId="3E7B4761" w14:textId="77777777" w:rsidR="0017072F" w:rsidRDefault="0017072F" w:rsidP="00245C0F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</w:p>
    <w:p w14:paraId="1A6E2BD5" w14:textId="77777777" w:rsidR="00811866" w:rsidRPr="00851731" w:rsidRDefault="001C6827" w:rsidP="00851731">
      <w:pPr>
        <w:tabs>
          <w:tab w:val="left" w:pos="360"/>
        </w:tabs>
        <w:ind w:left="270" w:hanging="270"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ab/>
      </w:r>
      <w:r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  <w:r w:rsidR="003149D6">
        <w:rPr>
          <w:rFonts w:eastAsia="TimesNewRomanPS-BoldMT" w:cs="SimSun"/>
          <w:bCs/>
          <w:sz w:val="24"/>
          <w:lang w:eastAsia="zh-CN"/>
        </w:rPr>
        <w:tab/>
      </w:r>
    </w:p>
    <w:p w14:paraId="0F944AD2" w14:textId="77777777" w:rsidR="00115EA8" w:rsidRDefault="00C51DBA" w:rsidP="00115EA8">
      <w:pPr>
        <w:tabs>
          <w:tab w:val="left" w:pos="0"/>
        </w:tabs>
        <w:rPr>
          <w:rFonts w:ascii="Cambria Math" w:eastAsia="TimesNewRomanPS-BoldMT" w:hAnsi="Cambria Math" w:cs="SimSun"/>
          <w:bCs/>
          <w:sz w:val="22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</w:t>
      </w:r>
      <w:r w:rsidR="00115EA8">
        <w:rPr>
          <w:rFonts w:eastAsia="TimesNewRomanPS-BoldMT" w:cs="SimSun"/>
          <w:bCs/>
          <w:sz w:val="24"/>
          <w:lang w:eastAsia="zh-CN"/>
        </w:rPr>
        <w:t xml:space="preserve"> </w:t>
      </w:r>
    </w:p>
    <w:p w14:paraId="470715DB" w14:textId="783E0FBE" w:rsidR="004E1AF4" w:rsidRDefault="00B17960" w:rsidP="0080217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 w:rsidRPr="00B17960">
        <w:rPr>
          <w:rFonts w:eastAsia="TimesNewRomanPS-BoldMT" w:cs="SimSun"/>
          <w:b/>
          <w:sz w:val="22"/>
          <w:lang w:eastAsia="zh-CN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17960" w14:paraId="2A901B67" w14:textId="77777777" w:rsidTr="00B17960">
        <w:tc>
          <w:tcPr>
            <w:tcW w:w="9126" w:type="dxa"/>
          </w:tcPr>
          <w:p w14:paraId="2556EA78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#1. Write a program to implement Bootstrapping algorithm to find the median number in the given dataset shown in file “Bootstrapping example”</w:t>
            </w:r>
          </w:p>
          <w:p w14:paraId="126DD138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pandas </w:t>
            </w: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pd</w:t>
            </w:r>
          </w:p>
          <w:p w14:paraId="19FFF9BC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np </w:t>
            </w:r>
          </w:p>
          <w:p w14:paraId="0C1C511B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random </w:t>
            </w:r>
          </w:p>
          <w:p w14:paraId="356027F1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statistics </w:t>
            </w:r>
          </w:p>
          <w:p w14:paraId="44E905B1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import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as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;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plt.rcdefaults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3A8C3988" w14:textId="77777777" w:rsidR="00E509EC" w:rsidRPr="00E509EC" w:rsidRDefault="00E509EC" w:rsidP="00E509EC">
            <w:pPr>
              <w:shd w:val="clear" w:color="auto" w:fill="FFFFFE"/>
              <w:spacing w:after="24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3087F544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Origional_Data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[</w:t>
            </w:r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12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99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45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78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34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6AD909E4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235D6804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bstrap_median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=[</w:t>
            </w:r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]</w:t>
            </w:r>
          </w:p>
          <w:p w14:paraId="516C226A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frequency = []</w:t>
            </w:r>
          </w:p>
          <w:p w14:paraId="3C7128DB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</w:p>
          <w:p w14:paraId="5C39260F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E509EC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gramStart"/>
            <w:r w:rsidRPr="00E509EC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1500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):  </w:t>
            </w:r>
            <w:r w:rsidRPr="00E509EC">
              <w:rPr>
                <w:rFonts w:ascii="Courier New" w:eastAsia="Times New Roman" w:hAnsi="Courier New" w:cs="Courier New"/>
                <w:color w:val="008000"/>
                <w:sz w:val="21"/>
                <w:szCs w:val="21"/>
              </w:rPr>
              <w:t># taking 1500 sample </w:t>
            </w:r>
          </w:p>
          <w:p w14:paraId="1775F8C0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bstrap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np.random</w:t>
            </w:r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.choice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Origional_Data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size=</w:t>
            </w:r>
            <w:r w:rsidRPr="00E509EC">
              <w:rPr>
                <w:rFonts w:ascii="Courier New" w:eastAsia="Times New Roman" w:hAnsi="Courier New" w:cs="Courier New"/>
                <w:color w:val="09885A"/>
                <w:sz w:val="21"/>
                <w:szCs w:val="21"/>
              </w:rPr>
              <w:t>5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23D4956C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bstrap_</w:t>
            </w:r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median.append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np.median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bstrap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))</w:t>
            </w:r>
          </w:p>
          <w:p w14:paraId="2D752880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</w:t>
            </w:r>
          </w:p>
          <w:p w14:paraId="029F8F4B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median_values, freq = </w:t>
            </w:r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np.unique</w:t>
            </w:r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(bstrap_median, return_counts = </w:t>
            </w:r>
            <w:r w:rsidRPr="00E509EC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True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3E48ED17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gramStart"/>
            <w:r w:rsidRPr="00E509EC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median_values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freq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 </w:t>
            </w:r>
          </w:p>
          <w:p w14:paraId="0EBC51B8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  <w:p w14:paraId="6997B976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plt.bar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 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median</w:t>
            </w:r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_values,freq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, align=</w:t>
            </w:r>
            <w:r w:rsidRPr="00E509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'center'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CB2D7DA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plt.xticks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median_values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740FCD4A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plt.ylabel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509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'Frequency'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1D437CE8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509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'Median'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411B8ED9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E509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'</w:t>
            </w:r>
            <w:proofErr w:type="spellStart"/>
            <w:r w:rsidRPr="00E509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Bootsrapping</w:t>
            </w:r>
            <w:proofErr w:type="spellEnd"/>
            <w:r w:rsidRPr="00E509EC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 Method'</w:t>
            </w:r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14:paraId="5943E802" w14:textId="77777777" w:rsidR="00E509EC" w:rsidRPr="00E509EC" w:rsidRDefault="00E509EC" w:rsidP="00E509EC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 w:rsidRPr="00E509EC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</w:t>
            </w:r>
          </w:p>
          <w:p w14:paraId="46B1B596" w14:textId="6418B22F" w:rsidR="00B17960" w:rsidRPr="00B17960" w:rsidRDefault="00B17960" w:rsidP="00B17960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7FEEEA20" w14:textId="78C62ED3" w:rsidR="00B17960" w:rsidRDefault="00B17960" w:rsidP="0080217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65FF55D4" w14:textId="0F8C858D" w:rsidR="00B17960" w:rsidRDefault="00B17960" w:rsidP="0080217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p w14:paraId="1CEC3C67" w14:textId="6AD2E8A1" w:rsidR="00B17960" w:rsidRDefault="00B17960" w:rsidP="0080217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  <w:r>
        <w:rPr>
          <w:rFonts w:eastAsia="TimesNewRomanPS-BoldMT" w:cs="SimSun"/>
          <w:b/>
          <w:sz w:val="22"/>
          <w:lang w:eastAsia="zh-C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17960" w14:paraId="6FB247E6" w14:textId="77777777" w:rsidTr="00B17960">
        <w:tc>
          <w:tcPr>
            <w:tcW w:w="9126" w:type="dxa"/>
          </w:tcPr>
          <w:p w14:paraId="007A5241" w14:textId="2DA8B4A8" w:rsidR="00B17960" w:rsidRDefault="00E509EC" w:rsidP="0080217D">
            <w:pPr>
              <w:tabs>
                <w:tab w:val="left" w:pos="0"/>
              </w:tabs>
              <w:rPr>
                <w:rFonts w:eastAsia="TimesNewRomanPS-BoldMT" w:cs="SimSun"/>
                <w:b/>
                <w:sz w:val="22"/>
                <w:lang w:eastAsia="zh-CN"/>
              </w:rPr>
            </w:pPr>
            <w:r w:rsidRPr="00E509EC">
              <w:rPr>
                <w:rFonts w:eastAsia="TimesNewRomanPS-BoldMT" w:cs="SimSun"/>
                <w:b/>
                <w:sz w:val="22"/>
                <w:lang w:eastAsia="zh-CN"/>
              </w:rPr>
              <w:drawing>
                <wp:inline distT="0" distB="0" distL="0" distR="0" wp14:anchorId="3C274A34" wp14:editId="4A567712">
                  <wp:extent cx="5037257" cy="4092295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257" cy="409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35968" w14:textId="77777777" w:rsidR="00B17960" w:rsidRPr="00B17960" w:rsidRDefault="00B17960" w:rsidP="0080217D">
      <w:pPr>
        <w:tabs>
          <w:tab w:val="left" w:pos="0"/>
        </w:tabs>
        <w:rPr>
          <w:rFonts w:eastAsia="TimesNewRomanPS-BoldMT" w:cs="SimSun"/>
          <w:b/>
          <w:sz w:val="22"/>
          <w:lang w:eastAsia="zh-CN"/>
        </w:rPr>
      </w:pPr>
    </w:p>
    <w:sectPr w:rsidR="00B17960" w:rsidRPr="00B17960" w:rsidSect="00D9573A">
      <w:pgSz w:w="12240" w:h="15840"/>
      <w:pgMar w:top="810" w:right="1530" w:bottom="135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B55F6" w14:textId="77777777" w:rsidR="006D3A54" w:rsidRDefault="006D3A54" w:rsidP="00C03F58">
      <w:r>
        <w:separator/>
      </w:r>
    </w:p>
  </w:endnote>
  <w:endnote w:type="continuationSeparator" w:id="0">
    <w:p w14:paraId="34460A64" w14:textId="77777777" w:rsidR="006D3A54" w:rsidRDefault="006D3A54" w:rsidP="00C03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D8718" w14:textId="77777777" w:rsidR="006D3A54" w:rsidRDefault="006D3A54" w:rsidP="00C03F58">
      <w:r>
        <w:separator/>
      </w:r>
    </w:p>
  </w:footnote>
  <w:footnote w:type="continuationSeparator" w:id="0">
    <w:p w14:paraId="07802D7D" w14:textId="77777777" w:rsidR="006D3A54" w:rsidRDefault="006D3A54" w:rsidP="00C03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6" w15:restartNumberingAfterBreak="0">
    <w:nsid w:val="2A967CF9"/>
    <w:multiLevelType w:val="hybridMultilevel"/>
    <w:tmpl w:val="EC8C5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5F55B9"/>
    <w:multiLevelType w:val="hybridMultilevel"/>
    <w:tmpl w:val="004CD066"/>
    <w:lvl w:ilvl="0" w:tplc="3D962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663725">
    <w:abstractNumId w:val="2"/>
  </w:num>
  <w:num w:numId="2" w16cid:durableId="2100523366">
    <w:abstractNumId w:val="3"/>
  </w:num>
  <w:num w:numId="3" w16cid:durableId="1072776138">
    <w:abstractNumId w:val="0"/>
  </w:num>
  <w:num w:numId="4" w16cid:durableId="105664707">
    <w:abstractNumId w:val="1"/>
  </w:num>
  <w:num w:numId="5" w16cid:durableId="493759600">
    <w:abstractNumId w:val="7"/>
  </w:num>
  <w:num w:numId="6" w16cid:durableId="1895582633">
    <w:abstractNumId w:val="4"/>
  </w:num>
  <w:num w:numId="7" w16cid:durableId="555505036">
    <w:abstractNumId w:val="5"/>
  </w:num>
  <w:num w:numId="8" w16cid:durableId="1043099471">
    <w:abstractNumId w:val="6"/>
  </w:num>
  <w:num w:numId="9" w16cid:durableId="18504807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4D"/>
    <w:rsid w:val="00011188"/>
    <w:rsid w:val="00014E8B"/>
    <w:rsid w:val="00016EE6"/>
    <w:rsid w:val="000207B7"/>
    <w:rsid w:val="00021FAE"/>
    <w:rsid w:val="00022C48"/>
    <w:rsid w:val="00022E53"/>
    <w:rsid w:val="00031B7E"/>
    <w:rsid w:val="00033296"/>
    <w:rsid w:val="0003398E"/>
    <w:rsid w:val="00040BE0"/>
    <w:rsid w:val="00041C62"/>
    <w:rsid w:val="00043DD0"/>
    <w:rsid w:val="00045CF5"/>
    <w:rsid w:val="00047745"/>
    <w:rsid w:val="000573E3"/>
    <w:rsid w:val="00060B56"/>
    <w:rsid w:val="00060EF3"/>
    <w:rsid w:val="000701C5"/>
    <w:rsid w:val="000703CF"/>
    <w:rsid w:val="0007144E"/>
    <w:rsid w:val="000728B5"/>
    <w:rsid w:val="0007312B"/>
    <w:rsid w:val="00082199"/>
    <w:rsid w:val="0008578D"/>
    <w:rsid w:val="00086A01"/>
    <w:rsid w:val="00090951"/>
    <w:rsid w:val="0009161A"/>
    <w:rsid w:val="000935B2"/>
    <w:rsid w:val="00097DF0"/>
    <w:rsid w:val="000A716D"/>
    <w:rsid w:val="000B0368"/>
    <w:rsid w:val="000B2E1D"/>
    <w:rsid w:val="000B3BC8"/>
    <w:rsid w:val="000B7D28"/>
    <w:rsid w:val="000C4407"/>
    <w:rsid w:val="000C5D36"/>
    <w:rsid w:val="000D0D4D"/>
    <w:rsid w:val="000D1313"/>
    <w:rsid w:val="000E1E08"/>
    <w:rsid w:val="000E2558"/>
    <w:rsid w:val="000E5617"/>
    <w:rsid w:val="000F30BB"/>
    <w:rsid w:val="000F3A31"/>
    <w:rsid w:val="000F3F2F"/>
    <w:rsid w:val="000F7793"/>
    <w:rsid w:val="00105B8E"/>
    <w:rsid w:val="00106DA6"/>
    <w:rsid w:val="001101C8"/>
    <w:rsid w:val="0011214F"/>
    <w:rsid w:val="0011499C"/>
    <w:rsid w:val="00115EA8"/>
    <w:rsid w:val="001233A2"/>
    <w:rsid w:val="0012483B"/>
    <w:rsid w:val="00130A2B"/>
    <w:rsid w:val="00130B14"/>
    <w:rsid w:val="001318E6"/>
    <w:rsid w:val="001425A9"/>
    <w:rsid w:val="00144F1F"/>
    <w:rsid w:val="001452AC"/>
    <w:rsid w:val="00150AF5"/>
    <w:rsid w:val="00153C27"/>
    <w:rsid w:val="00154A84"/>
    <w:rsid w:val="001576EE"/>
    <w:rsid w:val="0016544F"/>
    <w:rsid w:val="0017072F"/>
    <w:rsid w:val="00172A27"/>
    <w:rsid w:val="00174FB7"/>
    <w:rsid w:val="00175DF3"/>
    <w:rsid w:val="00181379"/>
    <w:rsid w:val="00181457"/>
    <w:rsid w:val="00181A49"/>
    <w:rsid w:val="00181AC0"/>
    <w:rsid w:val="0018374A"/>
    <w:rsid w:val="00190C36"/>
    <w:rsid w:val="00197DBB"/>
    <w:rsid w:val="001A1AE3"/>
    <w:rsid w:val="001A1C8B"/>
    <w:rsid w:val="001A1CFD"/>
    <w:rsid w:val="001A730A"/>
    <w:rsid w:val="001A7E4C"/>
    <w:rsid w:val="001B225E"/>
    <w:rsid w:val="001C0942"/>
    <w:rsid w:val="001C3665"/>
    <w:rsid w:val="001C497B"/>
    <w:rsid w:val="001C4F9E"/>
    <w:rsid w:val="001C51DE"/>
    <w:rsid w:val="001C6827"/>
    <w:rsid w:val="001D4074"/>
    <w:rsid w:val="001D42F2"/>
    <w:rsid w:val="001D5A1B"/>
    <w:rsid w:val="001D6234"/>
    <w:rsid w:val="001E0906"/>
    <w:rsid w:val="001E1DBF"/>
    <w:rsid w:val="001F04F9"/>
    <w:rsid w:val="001F0CBA"/>
    <w:rsid w:val="001F0D9A"/>
    <w:rsid w:val="001F2D63"/>
    <w:rsid w:val="001F3482"/>
    <w:rsid w:val="0020014E"/>
    <w:rsid w:val="00203911"/>
    <w:rsid w:val="00210A62"/>
    <w:rsid w:val="002113B5"/>
    <w:rsid w:val="00220C46"/>
    <w:rsid w:val="00223A3C"/>
    <w:rsid w:val="00225C0D"/>
    <w:rsid w:val="00225CBB"/>
    <w:rsid w:val="00227E0A"/>
    <w:rsid w:val="00230B47"/>
    <w:rsid w:val="00235060"/>
    <w:rsid w:val="002356C8"/>
    <w:rsid w:val="0023654E"/>
    <w:rsid w:val="00237963"/>
    <w:rsid w:val="00241FA8"/>
    <w:rsid w:val="00244E1B"/>
    <w:rsid w:val="00245C0F"/>
    <w:rsid w:val="00245FF0"/>
    <w:rsid w:val="00254A28"/>
    <w:rsid w:val="00257FF6"/>
    <w:rsid w:val="002619B4"/>
    <w:rsid w:val="002710DC"/>
    <w:rsid w:val="0027395B"/>
    <w:rsid w:val="00281864"/>
    <w:rsid w:val="00283D27"/>
    <w:rsid w:val="002876E2"/>
    <w:rsid w:val="002902FC"/>
    <w:rsid w:val="002961A0"/>
    <w:rsid w:val="00297941"/>
    <w:rsid w:val="002A1A3C"/>
    <w:rsid w:val="002A489A"/>
    <w:rsid w:val="002A5681"/>
    <w:rsid w:val="002A6317"/>
    <w:rsid w:val="002B167D"/>
    <w:rsid w:val="002B6977"/>
    <w:rsid w:val="002B6A65"/>
    <w:rsid w:val="002C0EFE"/>
    <w:rsid w:val="002C39A4"/>
    <w:rsid w:val="002C3B84"/>
    <w:rsid w:val="002C6C8F"/>
    <w:rsid w:val="002D31DE"/>
    <w:rsid w:val="002D53F6"/>
    <w:rsid w:val="002D5B28"/>
    <w:rsid w:val="002E1DA6"/>
    <w:rsid w:val="002E1F32"/>
    <w:rsid w:val="002E2278"/>
    <w:rsid w:val="002E4B89"/>
    <w:rsid w:val="002F2F9A"/>
    <w:rsid w:val="002F3EC4"/>
    <w:rsid w:val="00302B8D"/>
    <w:rsid w:val="00303893"/>
    <w:rsid w:val="00305740"/>
    <w:rsid w:val="003115FE"/>
    <w:rsid w:val="0031179E"/>
    <w:rsid w:val="003149D6"/>
    <w:rsid w:val="003232C2"/>
    <w:rsid w:val="00324DDC"/>
    <w:rsid w:val="0033250E"/>
    <w:rsid w:val="0033362A"/>
    <w:rsid w:val="003353C9"/>
    <w:rsid w:val="00336F96"/>
    <w:rsid w:val="003417B8"/>
    <w:rsid w:val="003423BD"/>
    <w:rsid w:val="0034262E"/>
    <w:rsid w:val="00344527"/>
    <w:rsid w:val="00345387"/>
    <w:rsid w:val="003524E8"/>
    <w:rsid w:val="00364D72"/>
    <w:rsid w:val="0037454A"/>
    <w:rsid w:val="00374D24"/>
    <w:rsid w:val="00375391"/>
    <w:rsid w:val="00380355"/>
    <w:rsid w:val="00386B62"/>
    <w:rsid w:val="0039549B"/>
    <w:rsid w:val="00395B73"/>
    <w:rsid w:val="003A0AE8"/>
    <w:rsid w:val="003A1441"/>
    <w:rsid w:val="003A22C5"/>
    <w:rsid w:val="003A404B"/>
    <w:rsid w:val="003A44D8"/>
    <w:rsid w:val="003A480D"/>
    <w:rsid w:val="003A7E70"/>
    <w:rsid w:val="003B0147"/>
    <w:rsid w:val="003B2485"/>
    <w:rsid w:val="003C1702"/>
    <w:rsid w:val="003D0986"/>
    <w:rsid w:val="003D5E74"/>
    <w:rsid w:val="003D7B10"/>
    <w:rsid w:val="003E2282"/>
    <w:rsid w:val="003E3D73"/>
    <w:rsid w:val="003E3FAF"/>
    <w:rsid w:val="003F03CD"/>
    <w:rsid w:val="003F0A3E"/>
    <w:rsid w:val="003F0B82"/>
    <w:rsid w:val="00400E06"/>
    <w:rsid w:val="004035FD"/>
    <w:rsid w:val="004130F1"/>
    <w:rsid w:val="00416CA6"/>
    <w:rsid w:val="00416FFD"/>
    <w:rsid w:val="004201BA"/>
    <w:rsid w:val="00420F10"/>
    <w:rsid w:val="004231AE"/>
    <w:rsid w:val="004239C2"/>
    <w:rsid w:val="00424FC2"/>
    <w:rsid w:val="00425645"/>
    <w:rsid w:val="00433A02"/>
    <w:rsid w:val="00434198"/>
    <w:rsid w:val="0044086C"/>
    <w:rsid w:val="00442BC3"/>
    <w:rsid w:val="0044376D"/>
    <w:rsid w:val="00443A45"/>
    <w:rsid w:val="004440F3"/>
    <w:rsid w:val="00445BF4"/>
    <w:rsid w:val="004475B4"/>
    <w:rsid w:val="004505FB"/>
    <w:rsid w:val="004536F4"/>
    <w:rsid w:val="00457D52"/>
    <w:rsid w:val="00460CA0"/>
    <w:rsid w:val="00461111"/>
    <w:rsid w:val="00471CC9"/>
    <w:rsid w:val="00472D56"/>
    <w:rsid w:val="00474D2D"/>
    <w:rsid w:val="004767E1"/>
    <w:rsid w:val="00477B01"/>
    <w:rsid w:val="00484840"/>
    <w:rsid w:val="00487B50"/>
    <w:rsid w:val="00490AF0"/>
    <w:rsid w:val="00494A05"/>
    <w:rsid w:val="004A0F8D"/>
    <w:rsid w:val="004A4610"/>
    <w:rsid w:val="004B1D3D"/>
    <w:rsid w:val="004B204C"/>
    <w:rsid w:val="004C5643"/>
    <w:rsid w:val="004C5BFF"/>
    <w:rsid w:val="004D3D09"/>
    <w:rsid w:val="004D5B3A"/>
    <w:rsid w:val="004D6610"/>
    <w:rsid w:val="004D67F7"/>
    <w:rsid w:val="004E0E71"/>
    <w:rsid w:val="004E1718"/>
    <w:rsid w:val="004E1A80"/>
    <w:rsid w:val="004E1A9F"/>
    <w:rsid w:val="004E1AF4"/>
    <w:rsid w:val="004E691B"/>
    <w:rsid w:val="004F471D"/>
    <w:rsid w:val="00503E9F"/>
    <w:rsid w:val="00504B35"/>
    <w:rsid w:val="00505C96"/>
    <w:rsid w:val="00505E68"/>
    <w:rsid w:val="00515E5D"/>
    <w:rsid w:val="00525D14"/>
    <w:rsid w:val="0053261D"/>
    <w:rsid w:val="005340C6"/>
    <w:rsid w:val="00534E23"/>
    <w:rsid w:val="00536442"/>
    <w:rsid w:val="00537B63"/>
    <w:rsid w:val="00541388"/>
    <w:rsid w:val="00541713"/>
    <w:rsid w:val="0054182C"/>
    <w:rsid w:val="005425EC"/>
    <w:rsid w:val="00542B56"/>
    <w:rsid w:val="005450B2"/>
    <w:rsid w:val="00551880"/>
    <w:rsid w:val="0055412B"/>
    <w:rsid w:val="00563181"/>
    <w:rsid w:val="00574830"/>
    <w:rsid w:val="0057747A"/>
    <w:rsid w:val="00582743"/>
    <w:rsid w:val="005834FD"/>
    <w:rsid w:val="00584183"/>
    <w:rsid w:val="00585C10"/>
    <w:rsid w:val="005879F3"/>
    <w:rsid w:val="00590659"/>
    <w:rsid w:val="00592EDB"/>
    <w:rsid w:val="00595AF9"/>
    <w:rsid w:val="00596DB3"/>
    <w:rsid w:val="00597D12"/>
    <w:rsid w:val="005A37D5"/>
    <w:rsid w:val="005A54E7"/>
    <w:rsid w:val="005D0BFB"/>
    <w:rsid w:val="005D1085"/>
    <w:rsid w:val="005D14ED"/>
    <w:rsid w:val="005D5BC2"/>
    <w:rsid w:val="005D5D5A"/>
    <w:rsid w:val="005E0E62"/>
    <w:rsid w:val="005E105C"/>
    <w:rsid w:val="005E3C12"/>
    <w:rsid w:val="005E45FE"/>
    <w:rsid w:val="005E554B"/>
    <w:rsid w:val="005E5D43"/>
    <w:rsid w:val="005F4512"/>
    <w:rsid w:val="006043BE"/>
    <w:rsid w:val="006060C2"/>
    <w:rsid w:val="00616A0B"/>
    <w:rsid w:val="00617286"/>
    <w:rsid w:val="006174F0"/>
    <w:rsid w:val="006235A6"/>
    <w:rsid w:val="00623C63"/>
    <w:rsid w:val="00626F89"/>
    <w:rsid w:val="00627BC7"/>
    <w:rsid w:val="00632041"/>
    <w:rsid w:val="00635D79"/>
    <w:rsid w:val="0063666C"/>
    <w:rsid w:val="0063783F"/>
    <w:rsid w:val="00645636"/>
    <w:rsid w:val="00645ACC"/>
    <w:rsid w:val="006466CF"/>
    <w:rsid w:val="00647D72"/>
    <w:rsid w:val="00650F80"/>
    <w:rsid w:val="0065400A"/>
    <w:rsid w:val="00654D62"/>
    <w:rsid w:val="00656995"/>
    <w:rsid w:val="00656D08"/>
    <w:rsid w:val="00661210"/>
    <w:rsid w:val="00661EC1"/>
    <w:rsid w:val="00665416"/>
    <w:rsid w:val="00665DF7"/>
    <w:rsid w:val="0066671E"/>
    <w:rsid w:val="0067210E"/>
    <w:rsid w:val="0067340D"/>
    <w:rsid w:val="00676B21"/>
    <w:rsid w:val="006868F6"/>
    <w:rsid w:val="00692BC1"/>
    <w:rsid w:val="00695044"/>
    <w:rsid w:val="006A32FC"/>
    <w:rsid w:val="006A3FBA"/>
    <w:rsid w:val="006A49E6"/>
    <w:rsid w:val="006A6D03"/>
    <w:rsid w:val="006B0A0A"/>
    <w:rsid w:val="006B568D"/>
    <w:rsid w:val="006B6C93"/>
    <w:rsid w:val="006C1470"/>
    <w:rsid w:val="006C2360"/>
    <w:rsid w:val="006D3A54"/>
    <w:rsid w:val="006D437C"/>
    <w:rsid w:val="006D5BCF"/>
    <w:rsid w:val="006E35CD"/>
    <w:rsid w:val="006E66ED"/>
    <w:rsid w:val="006F15A1"/>
    <w:rsid w:val="006F1B88"/>
    <w:rsid w:val="006F23DD"/>
    <w:rsid w:val="006F43EC"/>
    <w:rsid w:val="006F4853"/>
    <w:rsid w:val="00700E5D"/>
    <w:rsid w:val="00700E65"/>
    <w:rsid w:val="0070721D"/>
    <w:rsid w:val="00714A5B"/>
    <w:rsid w:val="00716F30"/>
    <w:rsid w:val="00721256"/>
    <w:rsid w:val="00730BC9"/>
    <w:rsid w:val="00742D0B"/>
    <w:rsid w:val="007433CA"/>
    <w:rsid w:val="00743D3F"/>
    <w:rsid w:val="00744702"/>
    <w:rsid w:val="00747DCD"/>
    <w:rsid w:val="00747FC5"/>
    <w:rsid w:val="007509D9"/>
    <w:rsid w:val="00763891"/>
    <w:rsid w:val="0076576C"/>
    <w:rsid w:val="00765BCC"/>
    <w:rsid w:val="00767636"/>
    <w:rsid w:val="0077141E"/>
    <w:rsid w:val="007715B4"/>
    <w:rsid w:val="007720E6"/>
    <w:rsid w:val="00772C33"/>
    <w:rsid w:val="0078164D"/>
    <w:rsid w:val="0078284C"/>
    <w:rsid w:val="007848E3"/>
    <w:rsid w:val="0078668B"/>
    <w:rsid w:val="00792A29"/>
    <w:rsid w:val="007A3CE1"/>
    <w:rsid w:val="007B02F1"/>
    <w:rsid w:val="007B513A"/>
    <w:rsid w:val="007C05B4"/>
    <w:rsid w:val="007C4718"/>
    <w:rsid w:val="007C4BA0"/>
    <w:rsid w:val="007C6497"/>
    <w:rsid w:val="007D0D37"/>
    <w:rsid w:val="007D2291"/>
    <w:rsid w:val="007D263A"/>
    <w:rsid w:val="007D290F"/>
    <w:rsid w:val="007D2A62"/>
    <w:rsid w:val="007E1770"/>
    <w:rsid w:val="007E5D87"/>
    <w:rsid w:val="007F1543"/>
    <w:rsid w:val="007F3CEC"/>
    <w:rsid w:val="007F6110"/>
    <w:rsid w:val="007F7D13"/>
    <w:rsid w:val="00800EA4"/>
    <w:rsid w:val="00801434"/>
    <w:rsid w:val="0080217D"/>
    <w:rsid w:val="00805AC6"/>
    <w:rsid w:val="00805B65"/>
    <w:rsid w:val="008075C3"/>
    <w:rsid w:val="008114DE"/>
    <w:rsid w:val="00811866"/>
    <w:rsid w:val="00812422"/>
    <w:rsid w:val="00812B43"/>
    <w:rsid w:val="00814616"/>
    <w:rsid w:val="008179E1"/>
    <w:rsid w:val="00820C86"/>
    <w:rsid w:val="00821B70"/>
    <w:rsid w:val="00827E1F"/>
    <w:rsid w:val="008332DB"/>
    <w:rsid w:val="008333C8"/>
    <w:rsid w:val="00833FD9"/>
    <w:rsid w:val="00840957"/>
    <w:rsid w:val="00845109"/>
    <w:rsid w:val="00851591"/>
    <w:rsid w:val="00851731"/>
    <w:rsid w:val="00853702"/>
    <w:rsid w:val="008632B0"/>
    <w:rsid w:val="00864E2A"/>
    <w:rsid w:val="00866953"/>
    <w:rsid w:val="008669B5"/>
    <w:rsid w:val="00866FE8"/>
    <w:rsid w:val="008677D5"/>
    <w:rsid w:val="00867A62"/>
    <w:rsid w:val="00873E4D"/>
    <w:rsid w:val="0087692C"/>
    <w:rsid w:val="00877BEA"/>
    <w:rsid w:val="00884E49"/>
    <w:rsid w:val="00885465"/>
    <w:rsid w:val="00885477"/>
    <w:rsid w:val="00887D23"/>
    <w:rsid w:val="00891026"/>
    <w:rsid w:val="008924C2"/>
    <w:rsid w:val="00895C7B"/>
    <w:rsid w:val="008A05B9"/>
    <w:rsid w:val="008A28CF"/>
    <w:rsid w:val="008A5034"/>
    <w:rsid w:val="008A63AA"/>
    <w:rsid w:val="008B0CF3"/>
    <w:rsid w:val="008B13FD"/>
    <w:rsid w:val="008B318B"/>
    <w:rsid w:val="008B3A7F"/>
    <w:rsid w:val="008B70D8"/>
    <w:rsid w:val="008B77FB"/>
    <w:rsid w:val="008B7D93"/>
    <w:rsid w:val="008C1777"/>
    <w:rsid w:val="008C32CB"/>
    <w:rsid w:val="008C492F"/>
    <w:rsid w:val="008D143E"/>
    <w:rsid w:val="008D46E6"/>
    <w:rsid w:val="008D7AA6"/>
    <w:rsid w:val="008E20E1"/>
    <w:rsid w:val="008E4C8B"/>
    <w:rsid w:val="008F05CF"/>
    <w:rsid w:val="00900E96"/>
    <w:rsid w:val="00902480"/>
    <w:rsid w:val="00903006"/>
    <w:rsid w:val="009069D8"/>
    <w:rsid w:val="0091751C"/>
    <w:rsid w:val="00917CCE"/>
    <w:rsid w:val="0092199A"/>
    <w:rsid w:val="009221A8"/>
    <w:rsid w:val="0092257E"/>
    <w:rsid w:val="0092336E"/>
    <w:rsid w:val="00923C27"/>
    <w:rsid w:val="009301CE"/>
    <w:rsid w:val="0093580A"/>
    <w:rsid w:val="00951033"/>
    <w:rsid w:val="00953844"/>
    <w:rsid w:val="00956FD3"/>
    <w:rsid w:val="00962122"/>
    <w:rsid w:val="00970744"/>
    <w:rsid w:val="0097216D"/>
    <w:rsid w:val="00984AA6"/>
    <w:rsid w:val="00991AC4"/>
    <w:rsid w:val="00992874"/>
    <w:rsid w:val="009936C1"/>
    <w:rsid w:val="00997262"/>
    <w:rsid w:val="00997F3A"/>
    <w:rsid w:val="009A2740"/>
    <w:rsid w:val="009A5733"/>
    <w:rsid w:val="009A681B"/>
    <w:rsid w:val="009B2031"/>
    <w:rsid w:val="009C15E9"/>
    <w:rsid w:val="009C6FD5"/>
    <w:rsid w:val="009C74B8"/>
    <w:rsid w:val="009D0C64"/>
    <w:rsid w:val="009D1D31"/>
    <w:rsid w:val="009D2A9E"/>
    <w:rsid w:val="009D2C80"/>
    <w:rsid w:val="009D6366"/>
    <w:rsid w:val="009E02DC"/>
    <w:rsid w:val="009E50A6"/>
    <w:rsid w:val="009F7450"/>
    <w:rsid w:val="00A0027C"/>
    <w:rsid w:val="00A07D86"/>
    <w:rsid w:val="00A118C4"/>
    <w:rsid w:val="00A14387"/>
    <w:rsid w:val="00A15B7A"/>
    <w:rsid w:val="00A210A5"/>
    <w:rsid w:val="00A2518F"/>
    <w:rsid w:val="00A2569B"/>
    <w:rsid w:val="00A27B01"/>
    <w:rsid w:val="00A30E5E"/>
    <w:rsid w:val="00A32B71"/>
    <w:rsid w:val="00A32DFE"/>
    <w:rsid w:val="00A347A5"/>
    <w:rsid w:val="00A46D91"/>
    <w:rsid w:val="00A54C45"/>
    <w:rsid w:val="00A56C02"/>
    <w:rsid w:val="00A6072F"/>
    <w:rsid w:val="00A66BF6"/>
    <w:rsid w:val="00A72837"/>
    <w:rsid w:val="00A737F2"/>
    <w:rsid w:val="00A738CE"/>
    <w:rsid w:val="00A73EF6"/>
    <w:rsid w:val="00A83C2D"/>
    <w:rsid w:val="00A840EC"/>
    <w:rsid w:val="00A87AC5"/>
    <w:rsid w:val="00A90262"/>
    <w:rsid w:val="00A906E6"/>
    <w:rsid w:val="00A93C56"/>
    <w:rsid w:val="00A95C38"/>
    <w:rsid w:val="00A9609C"/>
    <w:rsid w:val="00A974FA"/>
    <w:rsid w:val="00AA02A3"/>
    <w:rsid w:val="00AA08BE"/>
    <w:rsid w:val="00AA0CA9"/>
    <w:rsid w:val="00AA1E3C"/>
    <w:rsid w:val="00AA2F0D"/>
    <w:rsid w:val="00AA5037"/>
    <w:rsid w:val="00AB17F9"/>
    <w:rsid w:val="00AB2554"/>
    <w:rsid w:val="00AB72A4"/>
    <w:rsid w:val="00AC3B27"/>
    <w:rsid w:val="00AC4956"/>
    <w:rsid w:val="00AE1FB6"/>
    <w:rsid w:val="00AE2CE5"/>
    <w:rsid w:val="00AE44AD"/>
    <w:rsid w:val="00AF3C6A"/>
    <w:rsid w:val="00B019D2"/>
    <w:rsid w:val="00B053F0"/>
    <w:rsid w:val="00B1085E"/>
    <w:rsid w:val="00B145E7"/>
    <w:rsid w:val="00B15B29"/>
    <w:rsid w:val="00B17548"/>
    <w:rsid w:val="00B17960"/>
    <w:rsid w:val="00B21D9C"/>
    <w:rsid w:val="00B23C33"/>
    <w:rsid w:val="00B35439"/>
    <w:rsid w:val="00B36509"/>
    <w:rsid w:val="00B36CF5"/>
    <w:rsid w:val="00B45941"/>
    <w:rsid w:val="00B469A2"/>
    <w:rsid w:val="00B524BC"/>
    <w:rsid w:val="00B60567"/>
    <w:rsid w:val="00B61B53"/>
    <w:rsid w:val="00B62A68"/>
    <w:rsid w:val="00B64395"/>
    <w:rsid w:val="00B663B8"/>
    <w:rsid w:val="00B66519"/>
    <w:rsid w:val="00B7157B"/>
    <w:rsid w:val="00B734DB"/>
    <w:rsid w:val="00B745AD"/>
    <w:rsid w:val="00B8537C"/>
    <w:rsid w:val="00B93A51"/>
    <w:rsid w:val="00B94DE8"/>
    <w:rsid w:val="00B9723E"/>
    <w:rsid w:val="00B978B9"/>
    <w:rsid w:val="00BA2F2F"/>
    <w:rsid w:val="00BA37CE"/>
    <w:rsid w:val="00BA5420"/>
    <w:rsid w:val="00BB2A3A"/>
    <w:rsid w:val="00BB3F4E"/>
    <w:rsid w:val="00BB658F"/>
    <w:rsid w:val="00BB6AF8"/>
    <w:rsid w:val="00BC2106"/>
    <w:rsid w:val="00BC314B"/>
    <w:rsid w:val="00BC5197"/>
    <w:rsid w:val="00BC6DE6"/>
    <w:rsid w:val="00BD062A"/>
    <w:rsid w:val="00BD3EDA"/>
    <w:rsid w:val="00BD42FB"/>
    <w:rsid w:val="00BE3DF6"/>
    <w:rsid w:val="00BF6898"/>
    <w:rsid w:val="00BF73A3"/>
    <w:rsid w:val="00C03F58"/>
    <w:rsid w:val="00C047D3"/>
    <w:rsid w:val="00C04984"/>
    <w:rsid w:val="00C06FC6"/>
    <w:rsid w:val="00C07478"/>
    <w:rsid w:val="00C13995"/>
    <w:rsid w:val="00C141B4"/>
    <w:rsid w:val="00C141B9"/>
    <w:rsid w:val="00C1747E"/>
    <w:rsid w:val="00C2064A"/>
    <w:rsid w:val="00C2390A"/>
    <w:rsid w:val="00C248EE"/>
    <w:rsid w:val="00C3018C"/>
    <w:rsid w:val="00C30503"/>
    <w:rsid w:val="00C31991"/>
    <w:rsid w:val="00C361CB"/>
    <w:rsid w:val="00C36563"/>
    <w:rsid w:val="00C36B97"/>
    <w:rsid w:val="00C37C0C"/>
    <w:rsid w:val="00C41F31"/>
    <w:rsid w:val="00C4617D"/>
    <w:rsid w:val="00C4673E"/>
    <w:rsid w:val="00C47150"/>
    <w:rsid w:val="00C47D5E"/>
    <w:rsid w:val="00C51DBA"/>
    <w:rsid w:val="00C5711A"/>
    <w:rsid w:val="00C63108"/>
    <w:rsid w:val="00C643D7"/>
    <w:rsid w:val="00C64BEE"/>
    <w:rsid w:val="00C719C8"/>
    <w:rsid w:val="00C71AF0"/>
    <w:rsid w:val="00C727F6"/>
    <w:rsid w:val="00C73F93"/>
    <w:rsid w:val="00C82CC2"/>
    <w:rsid w:val="00C86AC2"/>
    <w:rsid w:val="00C8770E"/>
    <w:rsid w:val="00C87B0F"/>
    <w:rsid w:val="00C907C2"/>
    <w:rsid w:val="00C94CCF"/>
    <w:rsid w:val="00CA7BDE"/>
    <w:rsid w:val="00CB3005"/>
    <w:rsid w:val="00CB34F3"/>
    <w:rsid w:val="00CB3513"/>
    <w:rsid w:val="00CB671D"/>
    <w:rsid w:val="00CC3E29"/>
    <w:rsid w:val="00CD58C7"/>
    <w:rsid w:val="00CF53C8"/>
    <w:rsid w:val="00CF5858"/>
    <w:rsid w:val="00D033DF"/>
    <w:rsid w:val="00D1038D"/>
    <w:rsid w:val="00D121BD"/>
    <w:rsid w:val="00D165B2"/>
    <w:rsid w:val="00D23513"/>
    <w:rsid w:val="00D26766"/>
    <w:rsid w:val="00D268BC"/>
    <w:rsid w:val="00D26A3A"/>
    <w:rsid w:val="00D27115"/>
    <w:rsid w:val="00D33C84"/>
    <w:rsid w:val="00D344E1"/>
    <w:rsid w:val="00D40069"/>
    <w:rsid w:val="00D402BF"/>
    <w:rsid w:val="00D4077B"/>
    <w:rsid w:val="00D432FD"/>
    <w:rsid w:val="00D46F7D"/>
    <w:rsid w:val="00D474B9"/>
    <w:rsid w:val="00D53237"/>
    <w:rsid w:val="00D54199"/>
    <w:rsid w:val="00D5721F"/>
    <w:rsid w:val="00D612B8"/>
    <w:rsid w:val="00D6706F"/>
    <w:rsid w:val="00D76AAE"/>
    <w:rsid w:val="00D82E08"/>
    <w:rsid w:val="00D849A1"/>
    <w:rsid w:val="00D858EF"/>
    <w:rsid w:val="00D8593C"/>
    <w:rsid w:val="00D86ABB"/>
    <w:rsid w:val="00D92A31"/>
    <w:rsid w:val="00D9392D"/>
    <w:rsid w:val="00D9573A"/>
    <w:rsid w:val="00D96E56"/>
    <w:rsid w:val="00DB1C9D"/>
    <w:rsid w:val="00DB63EF"/>
    <w:rsid w:val="00DB7348"/>
    <w:rsid w:val="00DC01E3"/>
    <w:rsid w:val="00DC07D0"/>
    <w:rsid w:val="00DC29FC"/>
    <w:rsid w:val="00DC58F8"/>
    <w:rsid w:val="00DD3958"/>
    <w:rsid w:val="00DD4F4B"/>
    <w:rsid w:val="00DD5E7C"/>
    <w:rsid w:val="00DE2317"/>
    <w:rsid w:val="00DE3DD5"/>
    <w:rsid w:val="00DF5DB5"/>
    <w:rsid w:val="00DF5E15"/>
    <w:rsid w:val="00DF62A1"/>
    <w:rsid w:val="00DF6794"/>
    <w:rsid w:val="00DF6D73"/>
    <w:rsid w:val="00DF78E1"/>
    <w:rsid w:val="00E0206D"/>
    <w:rsid w:val="00E0664C"/>
    <w:rsid w:val="00E13C13"/>
    <w:rsid w:val="00E13D47"/>
    <w:rsid w:val="00E158D6"/>
    <w:rsid w:val="00E16331"/>
    <w:rsid w:val="00E174A2"/>
    <w:rsid w:val="00E230EF"/>
    <w:rsid w:val="00E25A04"/>
    <w:rsid w:val="00E30C11"/>
    <w:rsid w:val="00E36EC6"/>
    <w:rsid w:val="00E36EF2"/>
    <w:rsid w:val="00E41765"/>
    <w:rsid w:val="00E42B95"/>
    <w:rsid w:val="00E45525"/>
    <w:rsid w:val="00E50157"/>
    <w:rsid w:val="00E509EC"/>
    <w:rsid w:val="00E51638"/>
    <w:rsid w:val="00E5168F"/>
    <w:rsid w:val="00E51760"/>
    <w:rsid w:val="00E65918"/>
    <w:rsid w:val="00E66C87"/>
    <w:rsid w:val="00E67432"/>
    <w:rsid w:val="00E679C9"/>
    <w:rsid w:val="00E7032D"/>
    <w:rsid w:val="00E715A1"/>
    <w:rsid w:val="00E71684"/>
    <w:rsid w:val="00E71A75"/>
    <w:rsid w:val="00E74154"/>
    <w:rsid w:val="00E75E13"/>
    <w:rsid w:val="00E800D9"/>
    <w:rsid w:val="00E810D6"/>
    <w:rsid w:val="00E81818"/>
    <w:rsid w:val="00E83653"/>
    <w:rsid w:val="00E849F5"/>
    <w:rsid w:val="00E8766A"/>
    <w:rsid w:val="00E921ED"/>
    <w:rsid w:val="00E9271B"/>
    <w:rsid w:val="00E946B8"/>
    <w:rsid w:val="00E95BBB"/>
    <w:rsid w:val="00E95CAE"/>
    <w:rsid w:val="00E971B0"/>
    <w:rsid w:val="00E97464"/>
    <w:rsid w:val="00EA5F06"/>
    <w:rsid w:val="00EB1756"/>
    <w:rsid w:val="00EB3BEA"/>
    <w:rsid w:val="00EB68A8"/>
    <w:rsid w:val="00EC16BC"/>
    <w:rsid w:val="00EC5646"/>
    <w:rsid w:val="00EE00AE"/>
    <w:rsid w:val="00EE09B8"/>
    <w:rsid w:val="00EE3064"/>
    <w:rsid w:val="00EE3E52"/>
    <w:rsid w:val="00EE4731"/>
    <w:rsid w:val="00EF2E14"/>
    <w:rsid w:val="00EF4227"/>
    <w:rsid w:val="00EF4F7F"/>
    <w:rsid w:val="00EF5DF2"/>
    <w:rsid w:val="00EF6A49"/>
    <w:rsid w:val="00F00903"/>
    <w:rsid w:val="00F05B6F"/>
    <w:rsid w:val="00F13365"/>
    <w:rsid w:val="00F20406"/>
    <w:rsid w:val="00F208A0"/>
    <w:rsid w:val="00F23B20"/>
    <w:rsid w:val="00F26C20"/>
    <w:rsid w:val="00F32B8D"/>
    <w:rsid w:val="00F34CC7"/>
    <w:rsid w:val="00F36965"/>
    <w:rsid w:val="00F404AB"/>
    <w:rsid w:val="00F42977"/>
    <w:rsid w:val="00F441ED"/>
    <w:rsid w:val="00F5277E"/>
    <w:rsid w:val="00F5530D"/>
    <w:rsid w:val="00F61A13"/>
    <w:rsid w:val="00F67D77"/>
    <w:rsid w:val="00F67D8A"/>
    <w:rsid w:val="00F76C12"/>
    <w:rsid w:val="00F8017D"/>
    <w:rsid w:val="00F81299"/>
    <w:rsid w:val="00F95581"/>
    <w:rsid w:val="00F96737"/>
    <w:rsid w:val="00FB4506"/>
    <w:rsid w:val="00FB5381"/>
    <w:rsid w:val="00FB5801"/>
    <w:rsid w:val="00FB6BFE"/>
    <w:rsid w:val="00FD1705"/>
    <w:rsid w:val="00FD78B0"/>
    <w:rsid w:val="00FE63A4"/>
    <w:rsid w:val="00FE6AE2"/>
    <w:rsid w:val="00FE761B"/>
    <w:rsid w:val="00FE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39FE2383"/>
  <w15:docId w15:val="{013B2C73-3233-4286-9FC5-9B652227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C03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F58"/>
    <w:rPr>
      <w:sz w:val="28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C03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F58"/>
    <w:rPr>
      <w:sz w:val="2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5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D959A-0C80-4726-A07F-E7200C3A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1011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1186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2</cp:revision>
  <cp:lastPrinted>2020-07-27T17:13:00Z</cp:lastPrinted>
  <dcterms:created xsi:type="dcterms:W3CDTF">2022-07-27T22:06:00Z</dcterms:created>
  <dcterms:modified xsi:type="dcterms:W3CDTF">2022-07-27T22:06:00Z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